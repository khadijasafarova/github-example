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814D563" w14:textId="77777777" w:rsidTr="00A6783B">
        <w:trPr>
          <w:trHeight w:val="270"/>
          <w:jc w:val="center"/>
        </w:trPr>
        <w:tc>
          <w:tcPr>
            <w:tcW w:w="10800" w:type="dxa"/>
          </w:tcPr>
          <w:p w14:paraId="16647CCF"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7D92881E" wp14:editId="6E77B380">
                      <wp:extent cx="3030071" cy="514350"/>
                      <wp:effectExtent l="19050" t="19050" r="18415" b="1905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51435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A3E9518" w14:textId="3B36ED8B" w:rsidR="00A66B18" w:rsidRPr="00636953" w:rsidRDefault="00636953" w:rsidP="00A66B18">
                                  <w:pPr>
                                    <w:pStyle w:val="NormalWeb"/>
                                    <w:spacing w:before="0" w:beforeAutospacing="0" w:after="0" w:afterAutospacing="0"/>
                                    <w:ind w:left="-180" w:right="-24"/>
                                    <w:jc w:val="center"/>
                                    <w:rPr>
                                      <w:color w:val="FFFFFF" w:themeColor="background1"/>
                                      <w:sz w:val="36"/>
                                      <w:szCs w:val="40"/>
                                    </w:rPr>
                                  </w:pPr>
                                  <w:r w:rsidRPr="00636953">
                                    <w:rPr>
                                      <w:color w:val="FFFFFF" w:themeColor="background1"/>
                                      <w:sz w:val="36"/>
                                      <w:szCs w:val="40"/>
                                    </w:rPr>
                                    <w:t>Introduction/Business Problem</w:t>
                                  </w:r>
                                </w:p>
                              </w:txbxContent>
                            </wps:txbx>
                            <wps:bodyPr wrap="square" lIns="19050" tIns="19050" rIns="19050" bIns="19050" anchor="ctr">
                              <a:noAutofit/>
                            </wps:bodyPr>
                          </wps:wsp>
                        </a:graphicData>
                      </a:graphic>
                    </wp:inline>
                  </w:drawing>
                </mc:Choice>
                <mc:Fallback>
                  <w:pict>
                    <v:rect w14:anchorId="7D92881E" id="Shape 61" o:spid="_x0000_s1026" style="width:238.6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" filled="f" strokecolor="white [3212]" strokeweight="3pt">
                      <v:stroke miterlimit="4"/>
                      <v:textbox inset="1.5pt,1.5pt,1.5pt,1.5pt">
                        <w:txbxContent>
                          <w:p w14:paraId="0A3E9518" w14:textId="3B36ED8B" w:rsidR="00A66B18" w:rsidRPr="00636953" w:rsidRDefault="00636953" w:rsidP="00A66B18">
                            <w:pPr>
                              <w:pStyle w:val="NormalWeb"/>
                              <w:spacing w:before="0" w:beforeAutospacing="0" w:after="0" w:afterAutospacing="0"/>
                              <w:ind w:left="-180" w:right="-24"/>
                              <w:jc w:val="center"/>
                              <w:rPr>
                                <w:color w:val="FFFFFF" w:themeColor="background1"/>
                                <w:sz w:val="36"/>
                                <w:szCs w:val="40"/>
                              </w:rPr>
                            </w:pPr>
                            <w:r w:rsidRPr="00636953">
                              <w:rPr>
                                <w:color w:val="FFFFFF" w:themeColor="background1"/>
                                <w:sz w:val="36"/>
                                <w:szCs w:val="40"/>
                              </w:rPr>
                              <w:t>Introduction/Business Problem</w:t>
                            </w:r>
                          </w:p>
                        </w:txbxContent>
                      </v:textbox>
                      <w10:anchorlock/>
                    </v:rect>
                  </w:pict>
                </mc:Fallback>
              </mc:AlternateContent>
            </w:r>
          </w:p>
        </w:tc>
      </w:tr>
      <w:tr w:rsidR="00615018" w:rsidRPr="0041428F" w14:paraId="50BFEF53" w14:textId="77777777" w:rsidTr="00A6783B">
        <w:trPr>
          <w:trHeight w:val="2691"/>
          <w:jc w:val="center"/>
        </w:trPr>
        <w:tc>
          <w:tcPr>
            <w:tcW w:w="10800" w:type="dxa"/>
            <w:vAlign w:val="bottom"/>
          </w:tcPr>
          <w:p w14:paraId="424AF5AE" w14:textId="77777777" w:rsidR="003E24DF" w:rsidRPr="0041428F" w:rsidRDefault="003E24DF" w:rsidP="00A66B18">
            <w:pPr>
              <w:pStyle w:val="ContactInfo"/>
              <w:rPr>
                <w:color w:val="000000" w:themeColor="text1"/>
              </w:rPr>
            </w:pPr>
          </w:p>
        </w:tc>
      </w:tr>
    </w:tbl>
    <w:p w14:paraId="6E4D1832" w14:textId="77777777" w:rsidR="00A66B18" w:rsidRDefault="00A66B18"/>
    <w:p w14:paraId="123E5D6B" w14:textId="6AAB9D72" w:rsidR="00A66B18" w:rsidRPr="00636953" w:rsidRDefault="00636953" w:rsidP="00636953">
      <w:pPr>
        <w:pStyle w:val="Signature"/>
        <w:ind w:left="0"/>
        <w:rPr>
          <w:b w:val="0"/>
          <w:bCs w:val="0"/>
          <w:color w:val="000000" w:themeColor="text1"/>
        </w:rPr>
      </w:pPr>
      <w:r>
        <w:rPr>
          <w:b w:val="0"/>
          <w:bCs w:val="0"/>
          <w:color w:val="000000" w:themeColor="text1"/>
        </w:rPr>
        <w:tab/>
        <w:t xml:space="preserve">As other geographical searching tool </w:t>
      </w:r>
      <w:r w:rsidRPr="00636953">
        <w:rPr>
          <w:color w:val="000000" w:themeColor="text1"/>
        </w:rPr>
        <w:t>Foursquare</w:t>
      </w:r>
      <w:r>
        <w:rPr>
          <w:color w:val="000000" w:themeColor="text1"/>
        </w:rPr>
        <w:t xml:space="preserve"> </w:t>
      </w:r>
      <w:r>
        <w:rPr>
          <w:b w:val="0"/>
          <w:bCs w:val="0"/>
          <w:color w:val="000000" w:themeColor="text1"/>
        </w:rPr>
        <w:t xml:space="preserve">is very helpful for gaining and analyzing location related issues. </w:t>
      </w:r>
      <w:r w:rsidRPr="00636953">
        <w:rPr>
          <w:b w:val="0"/>
          <w:bCs w:val="0"/>
          <w:color w:val="000000" w:themeColor="text1"/>
        </w:rPr>
        <w:t>Foursquare is a technology company that built a massive dataset of location data.</w:t>
      </w:r>
      <w:r>
        <w:rPr>
          <w:b w:val="0"/>
          <w:bCs w:val="0"/>
          <w:color w:val="000000" w:themeColor="text1"/>
        </w:rPr>
        <w:t xml:space="preserve"> </w:t>
      </w:r>
      <w:r w:rsidRPr="00636953">
        <w:rPr>
          <w:b w:val="0"/>
          <w:bCs w:val="0"/>
          <w:color w:val="000000" w:themeColor="text1"/>
        </w:rPr>
        <w:t>They actually 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r w:rsidR="000C1FED">
        <w:rPr>
          <w:b w:val="0"/>
          <w:bCs w:val="0"/>
          <w:color w:val="000000" w:themeColor="text1"/>
        </w:rPr>
        <w:t xml:space="preserve"> In case of analyzing neighborhoods of Toronto cities I got maps of different types of venues on cities. And clusters of them. If we have such information stakeholders can choose location easier for their enterprises. And it will be helpful for them. For example if an investor want to open coffee shop he/she can choose easily the place around business centers for this shop.</w:t>
      </w:r>
      <w:bookmarkStart w:id="0" w:name="_GoBack"/>
      <w:bookmarkEnd w:id="0"/>
    </w:p>
    <w:sectPr w:rsidR="00A66B18" w:rsidRPr="00636953"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C76F" w14:textId="77777777" w:rsidR="007F565A" w:rsidRDefault="007F565A" w:rsidP="00A66B18">
      <w:pPr>
        <w:spacing w:before="0" w:after="0"/>
      </w:pPr>
      <w:r>
        <w:separator/>
      </w:r>
    </w:p>
  </w:endnote>
  <w:endnote w:type="continuationSeparator" w:id="0">
    <w:p w14:paraId="03AE9583" w14:textId="77777777" w:rsidR="007F565A" w:rsidRDefault="007F565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CC"/>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3"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6F908" w14:textId="77777777" w:rsidR="007F565A" w:rsidRDefault="007F565A" w:rsidP="00A66B18">
      <w:pPr>
        <w:spacing w:before="0" w:after="0"/>
      </w:pPr>
      <w:r>
        <w:separator/>
      </w:r>
    </w:p>
  </w:footnote>
  <w:footnote w:type="continuationSeparator" w:id="0">
    <w:p w14:paraId="6B6B40D0" w14:textId="77777777" w:rsidR="007F565A" w:rsidRDefault="007F565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073F"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4AA2375" wp14:editId="7E1F1A3D">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07D1AB"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53"/>
    <w:rsid w:val="00083BAA"/>
    <w:rsid w:val="000C1FED"/>
    <w:rsid w:val="0010680C"/>
    <w:rsid w:val="001766D6"/>
    <w:rsid w:val="001E2320"/>
    <w:rsid w:val="00214E28"/>
    <w:rsid w:val="00352B81"/>
    <w:rsid w:val="003A0150"/>
    <w:rsid w:val="003E24DF"/>
    <w:rsid w:val="0041428F"/>
    <w:rsid w:val="004A2B0D"/>
    <w:rsid w:val="005C2210"/>
    <w:rsid w:val="00615018"/>
    <w:rsid w:val="0062123A"/>
    <w:rsid w:val="00636953"/>
    <w:rsid w:val="00646E75"/>
    <w:rsid w:val="006F6F10"/>
    <w:rsid w:val="00783E79"/>
    <w:rsid w:val="007B5AE8"/>
    <w:rsid w:val="007F5192"/>
    <w:rsid w:val="007F565A"/>
    <w:rsid w:val="00A66B18"/>
    <w:rsid w:val="00A6783B"/>
    <w:rsid w:val="00A96CF8"/>
    <w:rsid w:val="00AE1388"/>
    <w:rsid w:val="00AF3982"/>
    <w:rsid w:val="00B50294"/>
    <w:rsid w:val="00B57D6E"/>
    <w:rsid w:val="00C701F7"/>
    <w:rsid w:val="00C70786"/>
    <w:rsid w:val="00D66593"/>
    <w:rsid w:val="00DA4A4C"/>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6CEC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3.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2019-07-25T16:19:00Z</dcterms:created>
  <dcterms:modified xsi:type="dcterms:W3CDTF">2019-07-25T16:38:00Z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